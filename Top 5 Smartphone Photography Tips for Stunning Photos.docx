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FA2B" w14:textId="77777777" w:rsidR="00BF650B" w:rsidRP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0070C0"/>
          <w:sz w:val="32"/>
          <w:szCs w:val="32"/>
        </w:rPr>
      </w:pPr>
      <w:r w:rsidRPr="00BF650B">
        <w:rPr>
          <w:rStyle w:val="Strong"/>
          <w:rFonts w:ascii="Roboto" w:eastAsiaTheme="majorEastAsia" w:hAnsi="Roboto"/>
          <w:color w:val="0070C0"/>
          <w:sz w:val="32"/>
          <w:szCs w:val="32"/>
        </w:rPr>
        <w:t>Title: Top 5 Smartphone Photography Tips for Stunning Photos</w:t>
      </w:r>
    </w:p>
    <w:p w14:paraId="1E3C19DE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Introduction</w:t>
      </w:r>
    </w:p>
    <w:p w14:paraId="02B90FC0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Looking to take your smartphone photography to the next level? Our guide on smartphone photography tips will help you capture stunning photos with your phone.</w:t>
      </w:r>
    </w:p>
    <w:p w14:paraId="109DF1C6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Body</w:t>
      </w:r>
    </w:p>
    <w:p w14:paraId="1650F52D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1. Understand Your Camera Settings</w:t>
      </w:r>
    </w:p>
    <w:p w14:paraId="3ADA8B53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Smartphones come with a variety of camera settings and modes. Understanding how to use these can significantly improve your photos.</w:t>
      </w:r>
    </w:p>
    <w:p w14:paraId="6D1FD008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2. Use Natural Light</w:t>
      </w:r>
    </w:p>
    <w:p w14:paraId="787CBDC9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Natural light is a photographer’s best friend. Whenever possible, use natural light instead of your phone’s flash for the best results.</w:t>
      </w:r>
    </w:p>
    <w:p w14:paraId="6489C406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3. Rule of Thirds</w:t>
      </w:r>
    </w:p>
    <w:p w14:paraId="14320BB3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The rule of thirds is a basic principle in photography that can help improve the composition of your photos. Most smartphones have a grid option which can help you apply this rule.</w:t>
      </w:r>
    </w:p>
    <w:p w14:paraId="5EF78C9F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4. Focus on Details</w:t>
      </w:r>
    </w:p>
    <w:p w14:paraId="59DA8B3F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Smartphones are great for close-up photography. Don’t be afraid to get close to your subject and capture the details.</w:t>
      </w:r>
    </w:p>
    <w:p w14:paraId="301CE7C6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 xml:space="preserve">5. </w:t>
      </w:r>
      <w:proofErr w:type="gramStart"/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Post-Processing</w:t>
      </w:r>
      <w:proofErr w:type="gramEnd"/>
    </w:p>
    <w:p w14:paraId="5FF46261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Using photo editing apps can help enhance your photos and give them a professional touch.</w:t>
      </w:r>
    </w:p>
    <w:p w14:paraId="3D6F2012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Conclusion</w:t>
      </w:r>
    </w:p>
    <w:p w14:paraId="6B2E1D8A" w14:textId="77777777" w:rsidR="00BF650B" w:rsidRDefault="00BF650B" w:rsidP="00BF650B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With these smartphone photography tips, you’ll be well on your way to capturing stunning photos. Remember, practice makes perfect!</w:t>
      </w:r>
    </w:p>
    <w:p w14:paraId="66EB3EA0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50284923">
    <w:abstractNumId w:val="19"/>
  </w:num>
  <w:num w:numId="2" w16cid:durableId="1878547216">
    <w:abstractNumId w:val="12"/>
  </w:num>
  <w:num w:numId="3" w16cid:durableId="556160809">
    <w:abstractNumId w:val="10"/>
  </w:num>
  <w:num w:numId="4" w16cid:durableId="1043018822">
    <w:abstractNumId w:val="21"/>
  </w:num>
  <w:num w:numId="5" w16cid:durableId="1794790432">
    <w:abstractNumId w:val="13"/>
  </w:num>
  <w:num w:numId="6" w16cid:durableId="1359894236">
    <w:abstractNumId w:val="16"/>
  </w:num>
  <w:num w:numId="7" w16cid:durableId="1067144508">
    <w:abstractNumId w:val="18"/>
  </w:num>
  <w:num w:numId="8" w16cid:durableId="151216658">
    <w:abstractNumId w:val="9"/>
  </w:num>
  <w:num w:numId="9" w16cid:durableId="1238203779">
    <w:abstractNumId w:val="7"/>
  </w:num>
  <w:num w:numId="10" w16cid:durableId="2103405910">
    <w:abstractNumId w:val="6"/>
  </w:num>
  <w:num w:numId="11" w16cid:durableId="1080640714">
    <w:abstractNumId w:val="5"/>
  </w:num>
  <w:num w:numId="12" w16cid:durableId="575438030">
    <w:abstractNumId w:val="4"/>
  </w:num>
  <w:num w:numId="13" w16cid:durableId="1790582681">
    <w:abstractNumId w:val="8"/>
  </w:num>
  <w:num w:numId="14" w16cid:durableId="1291133706">
    <w:abstractNumId w:val="3"/>
  </w:num>
  <w:num w:numId="15" w16cid:durableId="1874613580">
    <w:abstractNumId w:val="2"/>
  </w:num>
  <w:num w:numId="16" w16cid:durableId="58938967">
    <w:abstractNumId w:val="1"/>
  </w:num>
  <w:num w:numId="17" w16cid:durableId="1633824652">
    <w:abstractNumId w:val="0"/>
  </w:num>
  <w:num w:numId="18" w16cid:durableId="1986738276">
    <w:abstractNumId w:val="14"/>
  </w:num>
  <w:num w:numId="19" w16cid:durableId="1236164610">
    <w:abstractNumId w:val="15"/>
  </w:num>
  <w:num w:numId="20" w16cid:durableId="1588882567">
    <w:abstractNumId w:val="20"/>
  </w:num>
  <w:num w:numId="21" w16cid:durableId="1507135788">
    <w:abstractNumId w:val="17"/>
  </w:num>
  <w:num w:numId="22" w16cid:durableId="1016691556">
    <w:abstractNumId w:val="11"/>
  </w:num>
  <w:num w:numId="23" w16cid:durableId="1270889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3NLSwMLMwtDQzMDNX0lEKTi0uzszPAykwrAUA4QBcTywAAAA="/>
  </w:docVars>
  <w:rsids>
    <w:rsidRoot w:val="00BF650B"/>
    <w:rsid w:val="00645252"/>
    <w:rsid w:val="006D3D74"/>
    <w:rsid w:val="0083569A"/>
    <w:rsid w:val="00A9204E"/>
    <w:rsid w:val="00B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636C"/>
  <w15:chartTrackingRefBased/>
  <w15:docId w15:val="{A2DB63DE-79CD-43F9-A357-2F3D03F7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BF65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ay\AppData\Local\Microsoft\Office\16.0\DTS\en-IN%7b9E1D01E0-B927-4634-B847-AB69A092CEC0%7d\%7bF2DB7450-4947-4662-B76F-B0651BC34EC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{F2DB7450-4947-4662-B76F-B0651BC34EC9}tf02786999_win32</Template>
  <TotalTime>2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Mondal</dc:creator>
  <cp:keywords/>
  <dc:description/>
  <cp:lastModifiedBy>Malay Mondal</cp:lastModifiedBy>
  <cp:revision>1</cp:revision>
  <dcterms:created xsi:type="dcterms:W3CDTF">2023-09-10T03:58:00Z</dcterms:created>
  <dcterms:modified xsi:type="dcterms:W3CDTF">2023-09-10T04:00:00Z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